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A4F0B" w14:textId="3275B577" w:rsidR="00390B78" w:rsidRPr="00390B78" w:rsidRDefault="00390B78">
      <w:pPr>
        <w:rPr>
          <w:u w:val="single"/>
        </w:rPr>
      </w:pPr>
      <w:r w:rsidRPr="00390B78">
        <w:rPr>
          <w:u w:val="single"/>
        </w:rPr>
        <w:t xml:space="preserve">KNN (K- Nearest </w:t>
      </w:r>
      <w:proofErr w:type="spellStart"/>
      <w:r w:rsidRPr="00390B78">
        <w:rPr>
          <w:u w:val="single"/>
        </w:rPr>
        <w:t>Neighbours</w:t>
      </w:r>
      <w:proofErr w:type="spellEnd"/>
      <w:r w:rsidRPr="00390B78">
        <w:rPr>
          <w:u w:val="single"/>
        </w:rPr>
        <w:t>)</w:t>
      </w:r>
      <w:r w:rsidRPr="00390B78">
        <w:rPr>
          <w:u w:val="single"/>
        </w:rPr>
        <w:t xml:space="preserve"> – Machine Learning HL</w:t>
      </w:r>
    </w:p>
    <w:p w14:paraId="3BE07F56" w14:textId="77777777" w:rsidR="00390B78" w:rsidRDefault="00390B78"/>
    <w:p w14:paraId="2EB3D81A" w14:textId="450715EA" w:rsidR="00A9204E" w:rsidRDefault="00390B78">
      <w:r w:rsidRPr="00390B78">
        <w:t>Select one or more choices from the list of common Machine Learning Algorithms, do some investigations and write me a short summary. I am looking for the following:</w:t>
      </w:r>
    </w:p>
    <w:p w14:paraId="1E0E9754" w14:textId="30D04284" w:rsidR="00390B78" w:rsidRDefault="00390B78"/>
    <w:p w14:paraId="498DBC05" w14:textId="65178EE1" w:rsidR="00390B78" w:rsidRDefault="00390B78" w:rsidP="00390B78">
      <w:r>
        <w:t>Is it Supervised/Unsupervised/Reinforcement learning?</w:t>
      </w:r>
    </w:p>
    <w:p w14:paraId="126C3D87" w14:textId="53D14A6B" w:rsidR="00390B78" w:rsidRDefault="00390B78" w:rsidP="00390B78">
      <w:r>
        <w:tab/>
      </w:r>
    </w:p>
    <w:p w14:paraId="1F20CE4E" w14:textId="40A25943" w:rsidR="00390B78" w:rsidRDefault="00390B78" w:rsidP="00390B78">
      <w:r>
        <w:tab/>
      </w:r>
      <w:r w:rsidRPr="00390B78">
        <w:t xml:space="preserve">KNN (K- Nearest </w:t>
      </w:r>
      <w:proofErr w:type="spellStart"/>
      <w:r w:rsidRPr="00390B78">
        <w:t>Neighbours</w:t>
      </w:r>
      <w:proofErr w:type="spellEnd"/>
      <w:r w:rsidRPr="00390B78">
        <w:t>)</w:t>
      </w:r>
      <w:r>
        <w:t xml:space="preserve"> is a supervised learning algorithm.</w:t>
      </w:r>
    </w:p>
    <w:p w14:paraId="3AD7ED5A" w14:textId="77777777" w:rsidR="00390B78" w:rsidRDefault="00390B78" w:rsidP="00390B78"/>
    <w:p w14:paraId="5D72E461" w14:textId="2F472B52" w:rsidR="00390B78" w:rsidRDefault="00390B78" w:rsidP="00390B78">
      <w:r>
        <w:t>•</w:t>
      </w:r>
      <w:r>
        <w:tab/>
        <w:t>What does the algorithm do?</w:t>
      </w:r>
    </w:p>
    <w:p w14:paraId="5855A34F" w14:textId="23FFDBFE" w:rsidR="00390B78" w:rsidRDefault="00390B78" w:rsidP="00390B78"/>
    <w:p w14:paraId="5F5A720A" w14:textId="77777777" w:rsidR="00B00973" w:rsidRDefault="00390B78" w:rsidP="00B00973">
      <w:pPr>
        <w:ind w:left="720"/>
      </w:pPr>
      <w:r w:rsidRPr="00390B78">
        <w:t xml:space="preserve">KNN (K- Nearest </w:t>
      </w:r>
      <w:proofErr w:type="spellStart"/>
      <w:r w:rsidRPr="00390B78">
        <w:t>Neighbours</w:t>
      </w:r>
      <w:proofErr w:type="spellEnd"/>
      <w:r w:rsidRPr="00390B78">
        <w:t>)</w:t>
      </w:r>
      <w:r>
        <w:t xml:space="preserve"> groups the data together </w:t>
      </w:r>
      <w:r w:rsidR="00B00973">
        <w:t xml:space="preserve">within a similar classification. The algorithm assumes that data which is nearest to one another will be </w:t>
      </w:r>
      <w:proofErr w:type="gramStart"/>
      <w:r w:rsidR="00B00973">
        <w:t>similar to</w:t>
      </w:r>
      <w:proofErr w:type="gramEnd"/>
      <w:r w:rsidR="00B00973">
        <w:t xml:space="preserve"> one another and as such groups the data together (K). </w:t>
      </w:r>
      <w:r w:rsidR="00B00973">
        <w:t>The data is then assigned to its nearest (K) neighbor.</w:t>
      </w:r>
    </w:p>
    <w:p w14:paraId="29A752E7" w14:textId="2BD5E112" w:rsidR="00390B78" w:rsidRDefault="00B00973" w:rsidP="00B00973">
      <w:pPr>
        <w:ind w:left="720"/>
      </w:pPr>
      <w:r>
        <w:t xml:space="preserve">The labelling of the groups of datapoints is completed by using calculations such as Euclidean, Manhattan or </w:t>
      </w:r>
      <w:proofErr w:type="spellStart"/>
      <w:r>
        <w:t>Minkowski</w:t>
      </w:r>
      <w:proofErr w:type="spellEnd"/>
      <w:r>
        <w:t xml:space="preserve"> distance mathematical equations. </w:t>
      </w:r>
    </w:p>
    <w:p w14:paraId="4E0153FC" w14:textId="77777777" w:rsidR="00390B78" w:rsidRDefault="00390B78" w:rsidP="00390B78"/>
    <w:p w14:paraId="1BB051E7" w14:textId="67C71B0E" w:rsidR="00390B78" w:rsidRDefault="00390B78" w:rsidP="00390B78">
      <w:r>
        <w:t>•</w:t>
      </w:r>
      <w:r>
        <w:tab/>
        <w:t>In which situations will it be most useful?</w:t>
      </w:r>
    </w:p>
    <w:p w14:paraId="5C65E72A" w14:textId="7D29E200" w:rsidR="00B00973" w:rsidRDefault="00B00973" w:rsidP="00390B78"/>
    <w:p w14:paraId="7DDA1794" w14:textId="5DD0256C" w:rsidR="00390B78" w:rsidRDefault="00B00973" w:rsidP="00CA429C">
      <w:pPr>
        <w:ind w:left="720"/>
      </w:pPr>
      <w:r w:rsidRPr="00390B78">
        <w:t xml:space="preserve">KNN (K- Nearest </w:t>
      </w:r>
      <w:proofErr w:type="spellStart"/>
      <w:r w:rsidRPr="00390B78">
        <w:t>Neighbours</w:t>
      </w:r>
      <w:proofErr w:type="spellEnd"/>
      <w:r w:rsidRPr="00390B78">
        <w:t>)</w:t>
      </w:r>
      <w:r>
        <w:t xml:space="preserve"> is most useful for smaller data sets to determine classification of data. For example, </w:t>
      </w:r>
      <w:r w:rsidR="00CA429C">
        <w:t>classifying wine types or credit scores.</w:t>
      </w:r>
    </w:p>
    <w:p w14:paraId="2D6DFCFB" w14:textId="6F8EE92B" w:rsidR="00390B78" w:rsidRDefault="00390B78" w:rsidP="00390B78">
      <w:bookmarkStart w:id="0" w:name="_GoBack"/>
      <w:bookmarkEnd w:id="0"/>
    </w:p>
    <w:p w14:paraId="58941B78" w14:textId="77777777" w:rsidR="00390B78" w:rsidRDefault="00390B78" w:rsidP="00390B78"/>
    <w:sectPr w:rsidR="00390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B78"/>
    <w:rsid w:val="00390B78"/>
    <w:rsid w:val="00645252"/>
    <w:rsid w:val="006D3D74"/>
    <w:rsid w:val="0083569A"/>
    <w:rsid w:val="00A9204E"/>
    <w:rsid w:val="00B00973"/>
    <w:rsid w:val="00CA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906B6"/>
  <w15:chartTrackingRefBased/>
  <w15:docId w15:val="{1FE37EA8-3134-457A-A51C-38C1E3593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LF1\AppData\Local\Microsoft\Office\16.0\DTS\en-US%7bFD44140C-509E-4313-9C8A-6F75DB8B41FC%7d\%7b9B5AC30F-4273-4B44-807D-9E95093E23A1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B24D5249C33442B34387EC202EBC7D" ma:contentTypeVersion="14" ma:contentTypeDescription="Create a new document." ma:contentTypeScope="" ma:versionID="88cfbd3f2ea72670228e637e5e2acc96">
  <xsd:schema xmlns:xsd="http://www.w3.org/2001/XMLSchema" xmlns:xs="http://www.w3.org/2001/XMLSchema" xmlns:p="http://schemas.microsoft.com/office/2006/metadata/properties" xmlns:ns3="032b8aea-3488-482d-b4c5-d157501473eb" xmlns:ns4="e75762fc-4ebb-4bf6-a34f-cf6f55eabe4c" targetNamespace="http://schemas.microsoft.com/office/2006/metadata/properties" ma:root="true" ma:fieldsID="541bc2ce83135fd713170b7f8c705294" ns3:_="" ns4:_="">
    <xsd:import namespace="032b8aea-3488-482d-b4c5-d157501473eb"/>
    <xsd:import namespace="e75762fc-4ebb-4bf6-a34f-cf6f55eabe4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2b8aea-3488-482d-b4c5-d157501473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5762fc-4ebb-4bf6-a34f-cf6f55eabe4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purl.org/dc/terms/"/>
    <ds:schemaRef ds:uri="e75762fc-4ebb-4bf6-a34f-cf6f55eabe4c"/>
    <ds:schemaRef ds:uri="http://schemas.microsoft.com/office/2006/documentManagement/types"/>
    <ds:schemaRef ds:uri="032b8aea-3488-482d-b4c5-d157501473eb"/>
    <ds:schemaRef ds:uri="http://purl.org/dc/elements/1.1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1BEC903-3359-49FE-AEE5-7D8E77E367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2b8aea-3488-482d-b4c5-d157501473eb"/>
    <ds:schemaRef ds:uri="e75762fc-4ebb-4bf6-a34f-cf6f55eabe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C73F5CA-3B6D-4877-BD3D-E449BAE15E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{9B5AC30F-4273-4B44-807D-9E95093E23A1}tf02786999_win32</Template>
  <TotalTime>23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Felicity Walker</dc:creator>
  <cp:keywords/>
  <dc:description/>
  <cp:lastModifiedBy>Felicity Walker</cp:lastModifiedBy>
  <cp:revision>1</cp:revision>
  <dcterms:created xsi:type="dcterms:W3CDTF">2021-10-11T17:47:00Z</dcterms:created>
  <dcterms:modified xsi:type="dcterms:W3CDTF">2021-10-11T18:10:00Z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0x01010013B24D5249C33442B34387EC202EBC7D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